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before="37"/>
        <w:ind w:left="3499" w:right="3499"/>
      </w:pPr>
      <w:r>
        <w:rPr>
          <w:rFonts w:cs="Times New Roman" w:hAnsi="Times New Roman" w:eastAsia="Times New Roman" w:ascii="Times New Roman"/>
          <w:w w:val="101"/>
          <w:sz w:val="50"/>
          <w:szCs w:val="50"/>
        </w:rPr>
        <w:t>Sheng</w:t>
      </w:r>
      <w:r>
        <w:rPr>
          <w:rFonts w:cs="Times New Roman" w:hAnsi="Times New Roman" w:eastAsia="Times New Roman" w:ascii="Times New Roman"/>
          <w:w w:val="100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w w:val="101"/>
          <w:sz w:val="50"/>
          <w:szCs w:val="50"/>
        </w:rPr>
        <w:t>Chen</w:t>
      </w:r>
      <w:r>
        <w:rPr>
          <w:rFonts w:cs="Times New Roman" w:hAnsi="Times New Roman" w:eastAsia="Times New Roman" w:ascii="Times New Roman"/>
          <w:w w:val="100"/>
          <w:sz w:val="50"/>
          <w:szCs w:val="50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3533" w:right="35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272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Athens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Winterville,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9"/>
        <w:ind w:left="3222" w:right="3222"/>
      </w:pPr>
      <w:r>
        <w:pict>
          <v:group style="position:absolute;margin-left:273.499pt;margin-top:6.56857pt;width:3.01874pt;height:3.01874pt;mso-position-horizontal-relative:page;mso-position-vertical-relative:paragraph;z-index:-81" coordorigin="5470,131" coordsize="60,60">
            <v:shape style="position:absolute;left:5470;top:131;width:60;height:60" coordorigin="5470,131" coordsize="60,60" path="m5530,162l5523,141,5503,132,5500,131,5480,139,5470,158,5470,162,5478,182,5497,192,5500,192,5520,184,5530,165,5530,162x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706-612-8289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hyperlink r:id="rId4"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sheng0501@gmail.com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ind w:left="108"/>
      </w:pPr>
      <w:r>
        <w:pict>
          <v:group style="position:absolute;margin-left:58.4pt;margin-top:18.6493pt;width:478.476pt;height:0pt;mso-position-horizontal-relative:page;mso-position-vertical-relative:paragraph;z-index:-80" coordorigin="1168,373" coordsize="9570,0">
            <v:shape style="position:absolute;left:1168;top:373;width:9570;height:0" coordorigin="1168,373" coordsize="9570,0" path="m1168,373l10738,373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sz w:val="29"/>
          <w:szCs w:val="29"/>
        </w:rPr>
        <w:t>Objective</w:t>
      </w:r>
      <w:r>
        <w:rPr>
          <w:rFonts w:cs="Times New Roman" w:hAnsi="Times New Roman" w:eastAsia="Times New Roman" w:ascii="Times New Roman"/>
          <w:w w:val="100"/>
          <w:sz w:val="29"/>
          <w:szCs w:val="29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108" w:right="7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Backend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DevOps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challenging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like-minded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employees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craft.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spacing w:lineRule="exact" w:line="300"/>
        <w:ind w:left="108"/>
      </w:pPr>
      <w:r>
        <w:pict>
          <v:group style="position:absolute;margin-left:58.4pt;margin-top:18.6493pt;width:478.476pt;height:0pt;mso-position-horizontal-relative:page;mso-position-vertical-relative:paragraph;z-index:-79" coordorigin="1168,373" coordsize="9570,0">
            <v:shape style="position:absolute;left:1168;top:373;width:9570;height:0" coordorigin="1168,373" coordsize="9570,0" path="m1168,373l10738,373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9"/>
          <w:szCs w:val="29"/>
        </w:rPr>
        <w:t>Skills</w:t>
      </w:r>
      <w:r>
        <w:rPr>
          <w:rFonts w:cs="Times New Roman" w:hAnsi="Times New Roman" w:eastAsia="Times New Roman" w:ascii="Times New Roman"/>
          <w:w w:val="100"/>
          <w:position w:val="0"/>
          <w:sz w:val="29"/>
          <w:szCs w:val="29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54"/>
        <w:ind w:left="606" w:right="77" w:hanging="176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Languages: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extensive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microservice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development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Golang,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legacy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code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maintenance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PHP,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intermediate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proficiency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Java,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Python,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JavaScript,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Ruby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auto" w:line="254"/>
        <w:ind w:left="606" w:right="77" w:hanging="176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Infrastructure: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Docker,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Terraform,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extensive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AWS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experience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utilizing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S3,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SQS,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SNS,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EC2,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ECS,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Route53,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RDS,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ElastiCache,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Lambda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functions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30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Databases: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Schema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design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apps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backed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MySQL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maintenance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development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Redis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servers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430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•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Agile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Processes: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experience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working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both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Kanban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Scrum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settings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spacing w:lineRule="exact" w:line="300"/>
        <w:ind w:left="108"/>
      </w:pPr>
      <w:r>
        <w:pict>
          <v:group style="position:absolute;margin-left:58.4pt;margin-top:18.6493pt;width:478.476pt;height:0pt;mso-position-horizontal-relative:page;mso-position-vertical-relative:paragraph;z-index:-78" coordorigin="1168,373" coordsize="9570,0">
            <v:shape style="position:absolute;left:1168;top:373;width:9570;height:0" coordorigin="1168,373" coordsize="9570,0" path="m1168,373l10738,373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9"/>
          <w:szCs w:val="29"/>
        </w:rPr>
        <w:t>Work</w:t>
      </w:r>
      <w:r>
        <w:rPr>
          <w:rFonts w:cs="Times New Roman" w:hAnsi="Times New Roman" w:eastAsia="Times New Roman" w:ascii="Times New Roman"/>
          <w:w w:val="100"/>
          <w:position w:val="-1"/>
          <w:sz w:val="29"/>
          <w:szCs w:val="29"/>
        </w:rPr>
        <w:t> </w:t>
      </w:r>
      <w:r>
        <w:rPr>
          <w:rFonts w:cs="Times New Roman" w:hAnsi="Times New Roman" w:eastAsia="Times New Roman" w:ascii="Times New Roman"/>
          <w:w w:val="102"/>
          <w:position w:val="-1"/>
          <w:sz w:val="29"/>
          <w:szCs w:val="29"/>
        </w:rPr>
        <w:t>Experience</w:t>
      </w:r>
      <w:r>
        <w:rPr>
          <w:rFonts w:cs="Times New Roman" w:hAnsi="Times New Roman" w:eastAsia="Times New Roman" w:ascii="Times New Roman"/>
          <w:w w:val="100"/>
          <w:position w:val="0"/>
          <w:sz w:val="29"/>
          <w:szCs w:val="2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335"/>
      </w:pPr>
      <w:r>
        <w:pict>
          <v:group style="position:absolute;margin-left:108.642pt;margin-top:2.46869pt;width:0.3985pt;height:124.434pt;mso-position-horizontal-relative:page;mso-position-vertical-relative:paragraph;z-index:-77" coordorigin="2173,49" coordsize="8,2489">
            <v:shape style="position:absolute;left:2177;top:53;width:0;height:239" coordorigin="2177,53" coordsize="0,239" path="m2177,292l2177,53e" filled="f" stroked="t" strokeweight="0.3985pt" strokecolor="#000000">
              <v:path arrowok="t"/>
            </v:shape>
            <v:shape style="position:absolute;left:2177;top:292;width:0;height:2242" coordorigin="2177,292" coordsize="0,2242" path="m2177,2534l2177,292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Careerbuilder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"/>
        <w:ind w:left="24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Jan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Coordinated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trained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team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oversea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engineers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China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worked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following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projects: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56"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Designed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microservices,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jobs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using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AWS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Cloudwatch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creat-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webhooks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enable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external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integrations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triggered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events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CB’s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Tracking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product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0"/>
        <w:ind w:left="15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Created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maintained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pipeline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Tracking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85"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Managed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helped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automate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fulfillment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Tracking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integrations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internal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external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services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80"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Modernized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Tracking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configuration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management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moving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filesystem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config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into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microservice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backed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redis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47"/>
      </w:pPr>
      <w:r>
        <w:pict>
          <v:group style="position:absolute;margin-left:108.642pt;margin-top:0.768687pt;width:0.3985pt;height:127.462pt;mso-position-horizontal-relative:page;mso-position-vertical-relative:paragraph;z-index:-76" coordorigin="2173,15" coordsize="8,2549">
            <v:shape style="position:absolute;left:2177;top:19;width:0;height:239" coordorigin="2177,19" coordsize="0,239" path="m2177,258l2177,19e" filled="f" stroked="t" strokeweight="0.3985pt" strokecolor="#000000">
              <v:path arrowok="t"/>
            </v:shape>
            <v:shape style="position:absolute;left:2177;top:258;width:0;height:2302" coordorigin="2177,258" coordsize="0,2302" path="m2177,2561l2177,258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Careerbuilder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2" w:lineRule="auto" w:line="237"/>
        <w:ind w:left="1735" w:right="1131" w:hanging="1507"/>
      </w:pPr>
      <w:r>
        <w:rPr>
          <w:rFonts w:cs="Times New Roman" w:hAnsi="Times New Roman" w:eastAsia="Times New Roman" w:ascii="Times New Roman"/>
          <w:w w:val="99"/>
          <w:position w:val="12"/>
          <w:sz w:val="20"/>
          <w:szCs w:val="20"/>
        </w:rPr>
        <w:t>Jun</w:t>
      </w:r>
      <w:r>
        <w:rPr>
          <w:rFonts w:cs="Times New Roman" w:hAnsi="Times New Roman" w:eastAsia="Times New Roman" w:ascii="Times New Roman"/>
          <w:w w:val="100"/>
          <w:position w:val="1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2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position w:val="12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Streamlined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CB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Tracking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fulfillment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upgrade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process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building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series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 new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16"/>
          <w:szCs w:val="16"/>
        </w:rPr>
        <w:t>microservices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5"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Replaced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complex,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time-consuming,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unreliable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process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automated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deployment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process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written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Go,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decreasing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errors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deployment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80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percent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Focused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DevOps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work,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supporting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feature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team’s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development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efficiency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while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maintaining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high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site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Built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Go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exposes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REST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API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endpoints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monolithic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PHP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application,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setting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foundation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external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integrations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46"/>
        <w:ind w:left="1735" w:right="1152" w:hanging="167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Refined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functional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test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framework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created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e2e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test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framework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CB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Applicant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Track-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ing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spacing w:lineRule="exact" w:line="300"/>
        <w:ind w:left="108"/>
      </w:pPr>
      <w:r>
        <w:pict>
          <v:group style="position:absolute;margin-left:58.4pt;margin-top:18.6503pt;width:478.476pt;height:0pt;mso-position-horizontal-relative:page;mso-position-vertical-relative:paragraph;z-index:-75" coordorigin="1168,373" coordsize="9570,0">
            <v:shape style="position:absolute;left:1168;top:373;width:9570;height:0" coordorigin="1168,373" coordsize="9570,0" path="m1168,373l10738,373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9"/>
          <w:szCs w:val="29"/>
        </w:rPr>
        <w:t>Education</w:t>
      </w:r>
      <w:r>
        <w:rPr>
          <w:rFonts w:cs="Times New Roman" w:hAnsi="Times New Roman" w:eastAsia="Times New Roman" w:ascii="Times New Roman"/>
          <w:w w:val="100"/>
          <w:position w:val="0"/>
          <w:sz w:val="29"/>
          <w:szCs w:val="2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2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Bachelor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Science,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Science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Mathematics,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1255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University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Georgia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Athens,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9"/>
          <w:szCs w:val="29"/>
        </w:rPr>
        <w:jc w:val="left"/>
        <w:spacing w:lineRule="exact" w:line="300"/>
        <w:ind w:left="108"/>
      </w:pPr>
      <w:r>
        <w:pict>
          <v:group style="position:absolute;margin-left:58.4pt;margin-top:18.6493pt;width:478.476pt;height:0pt;mso-position-horizontal-relative:page;mso-position-vertical-relative:paragraph;z-index:-74" coordorigin="1168,373" coordsize="9570,0">
            <v:shape style="position:absolute;left:1168;top:373;width:9570;height:0" coordorigin="1168,373" coordsize="9570,0" path="m1168,373l10738,373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2"/>
          <w:position w:val="-1"/>
          <w:sz w:val="29"/>
          <w:szCs w:val="29"/>
        </w:rPr>
        <w:t>Languages</w:t>
      </w:r>
      <w:r>
        <w:rPr>
          <w:rFonts w:cs="Times New Roman" w:hAnsi="Times New Roman" w:eastAsia="Times New Roman" w:ascii="Times New Roman"/>
          <w:w w:val="100"/>
          <w:position w:val="0"/>
          <w:sz w:val="29"/>
          <w:szCs w:val="2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/>
        <w:ind w:left="23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Chinese: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22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English: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Fluent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sectPr>
      <w:type w:val="continuous"/>
      <w:pgSz w:w="11920" w:h="16840"/>
      <w:pgMar w:top="560" w:bottom="280" w:left="1060" w:right="10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heng0501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